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targetscreensize="1024,768">
      <v:fill r:id="rId3" o:title="" color2="black" type="frame"/>
    </v:background>
  </w:background>
  <w:body>
    <w:p w14:paraId="35D29869" w14:textId="77777777" w:rsidR="00A94DC4" w:rsidRPr="00671DC6" w:rsidRDefault="00A94DC4">
      <w:pPr>
        <w:spacing w:after="283"/>
        <w:jc w:val="center"/>
        <w:rPr>
          <w:rFonts w:ascii="Arial Black" w:hAnsi="Arial Black"/>
        </w:rPr>
      </w:pPr>
    </w:p>
    <w:p w14:paraId="6B2DB2DB" w14:textId="77777777" w:rsidR="00A94DC4" w:rsidRPr="0071224B" w:rsidRDefault="00A94DC4">
      <w:pPr>
        <w:spacing w:after="283"/>
        <w:jc w:val="center"/>
        <w:rPr>
          <w:rFonts w:ascii="Arial Black" w:hAnsi="Arial Black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color w:val="000000"/>
          <w:sz w:val="52"/>
          <w:szCs w:val="52"/>
        </w:rPr>
        <w:t>Ch</w:t>
      </w:r>
      <w:r w:rsidR="0071224B">
        <w:rPr>
          <w:rFonts w:ascii="Arial Black" w:hAnsi="Arial Black" w:cs="Verdana"/>
          <w:color w:val="000000"/>
          <w:sz w:val="52"/>
          <w:szCs w:val="52"/>
        </w:rPr>
        <w:t>eruiyot Patrick</w:t>
      </w:r>
    </w:p>
    <w:p w14:paraId="53337D09" w14:textId="77777777" w:rsidR="00A94DC4" w:rsidRPr="0071224B" w:rsidRDefault="00A94DC4">
      <w:pPr>
        <w:jc w:val="center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</w:t>
      </w:r>
      <w:r w:rsidR="0071224B">
        <w:rPr>
          <w:rFonts w:ascii="Verdana" w:hAnsi="Verdana" w:cs="Verdana"/>
          <w:sz w:val="22"/>
          <w:szCs w:val="22"/>
        </w:rPr>
        <w:t>P.O BOX 2048, Kericho</w:t>
      </w:r>
    </w:p>
    <w:p w14:paraId="7950974F" w14:textId="77777777" w:rsidR="00A94DC4" w:rsidRDefault="00A94DC4">
      <w:pPr>
        <w:jc w:val="center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sz w:val="22"/>
          <w:szCs w:val="22"/>
        </w:rPr>
        <w:t xml:space="preserve"> +</w:t>
      </w:r>
      <w:r w:rsidR="0071224B">
        <w:rPr>
          <w:rFonts w:ascii="Verdana" w:hAnsi="Verdana" w:cs="Verdana"/>
          <w:sz w:val="22"/>
          <w:szCs w:val="22"/>
        </w:rPr>
        <w:t>254716046006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23C9B81F" w14:textId="77777777" w:rsidR="00A94DC4" w:rsidRPr="0071224B" w:rsidRDefault="00A94DC4">
      <w:pPr>
        <w:jc w:val="center"/>
        <w:rPr>
          <w:rFonts w:ascii="Verdana" w:hAnsi="Verdana" w:cs="Verdana"/>
          <w:b/>
          <w:bCs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</w:t>
      </w:r>
      <w:r w:rsidR="0071224B">
        <w:rPr>
          <w:rFonts w:ascii="Verdana" w:hAnsi="Verdana" w:cs="Verdana"/>
          <w:sz w:val="22"/>
          <w:szCs w:val="22"/>
        </w:rPr>
        <w:t>tricrck@gmail.com</w:t>
      </w:r>
    </w:p>
    <w:p w14:paraId="0CA95202" w14:textId="77777777" w:rsidR="00A94DC4" w:rsidRDefault="00A94DC4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 w14:paraId="03B0F153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56BBDAE9" w14:textId="77777777" w:rsidR="00A94DC4" w:rsidRPr="00671DC6" w:rsidRDefault="00A94DC4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OBJECTIVE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FCA01B8" w14:textId="77777777" w:rsidR="00A94DC4" w:rsidRDefault="00A94DC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Provide</w:t>
            </w:r>
            <w:r w:rsidR="00AB7793">
              <w:rPr>
                <w:rFonts w:ascii="Verdana" w:hAnsi="Verdana" w:cs="Verdana"/>
                <w:sz w:val="22"/>
                <w:szCs w:val="22"/>
              </w:rPr>
              <w:t xml:space="preserve"> ICT support to the </w:t>
            </w:r>
            <w:r w:rsidR="00B345A0">
              <w:rPr>
                <w:rFonts w:ascii="Verdana" w:hAnsi="Verdana" w:cs="Verdana"/>
                <w:sz w:val="22"/>
                <w:szCs w:val="22"/>
              </w:rPr>
              <w:t>institution</w:t>
            </w:r>
            <w:r w:rsidR="00AB7793">
              <w:rPr>
                <w:rFonts w:ascii="Verdana" w:hAnsi="Verdana" w:cs="Verdana"/>
                <w:sz w:val="22"/>
                <w:szCs w:val="22"/>
              </w:rPr>
              <w:t xml:space="preserve"> as an IT </w:t>
            </w:r>
            <w:r w:rsidR="00EF0A28">
              <w:rPr>
                <w:rFonts w:ascii="Verdana" w:hAnsi="Verdana" w:cs="Verdana"/>
                <w:sz w:val="22"/>
                <w:szCs w:val="22"/>
              </w:rPr>
              <w:t>Expert</w:t>
            </w:r>
            <w:r>
              <w:rPr>
                <w:rFonts w:ascii="Verdana" w:hAnsi="Verdana" w:cs="Verdana"/>
                <w:sz w:val="22"/>
                <w:szCs w:val="22"/>
              </w:rPr>
              <w:t>.</w:t>
            </w:r>
          </w:p>
        </w:tc>
      </w:tr>
    </w:tbl>
    <w:p w14:paraId="3626ABD5" w14:textId="77777777"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 w14:paraId="1FA66341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049AEA71" w14:textId="77777777"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WORK</w:t>
            </w:r>
          </w:p>
          <w:p w14:paraId="46209F48" w14:textId="77777777" w:rsidR="00A94DC4" w:rsidRDefault="00A94DC4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6C8B69C4" w14:textId="77777777" w:rsidR="00A94DC4" w:rsidRDefault="00AB7793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3/6/2019</w:t>
            </w:r>
            <w:r w:rsidR="00A94DC4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–</w:t>
            </w:r>
            <w:r w:rsidR="00A94DC4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31/7/2019</w:t>
            </w:r>
          </w:p>
          <w:p w14:paraId="3B657186" w14:textId="77777777" w:rsidR="00A94DC4" w:rsidRDefault="00AB7793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bookmarkStart w:id="0" w:name="_Hlk74914249"/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Attachment at the Kericho water and sanitation company limited.</w:t>
            </w:r>
          </w:p>
          <w:p w14:paraId="3DC0FC1E" w14:textId="77777777" w:rsidR="00A94DC4" w:rsidRDefault="00A94DC4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14:paraId="2F94EDF4" w14:textId="77777777" w:rsidR="00A94DC4" w:rsidRDefault="00AB7793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Troubleshooting and updating the drivers at and software’s in the company’s computers. </w:t>
            </w:r>
          </w:p>
          <w:p w14:paraId="7F79886C" w14:textId="77777777" w:rsidR="00A94DC4" w:rsidRDefault="00AB7793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General networking of the PC’s and the peripherals in LAN.</w:t>
            </w:r>
          </w:p>
          <w:p w14:paraId="74738ED1" w14:textId="77777777" w:rsidR="00A94DC4" w:rsidRDefault="005D5309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The use of Majics water billing software.</w:t>
            </w:r>
          </w:p>
          <w:p w14:paraId="103AE43C" w14:textId="77777777" w:rsidR="005D5309" w:rsidRDefault="005D5309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General PC repair and maintenance.</w:t>
            </w:r>
          </w:p>
          <w:p w14:paraId="3E529276" w14:textId="77777777" w:rsidR="005D5309" w:rsidRDefault="005D5309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Router and Switch configurations within the company network.</w:t>
            </w:r>
          </w:p>
          <w:p w14:paraId="00C98958" w14:textId="77777777" w:rsidR="005D5309" w:rsidRDefault="005D5309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Administrative Work in the company’s system.</w:t>
            </w:r>
          </w:p>
          <w:p w14:paraId="11400ABD" w14:textId="42DB8016" w:rsidR="000A0E77" w:rsidRPr="000A0E77" w:rsidRDefault="005D5309" w:rsidP="000A0E77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Formatting, installation or upgrading of the operating systems </w:t>
            </w:r>
            <w:r w:rsidR="00EF0A28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used.</w:t>
            </w:r>
          </w:p>
          <w:bookmarkEnd w:id="0"/>
          <w:p w14:paraId="6B11A9A7" w14:textId="77777777" w:rsidR="00A94DC4" w:rsidRDefault="00A94DC4" w:rsidP="00AB7793">
            <w:pPr>
              <w:autoSpaceDE w:val="0"/>
              <w:ind w:left="720"/>
            </w:pPr>
          </w:p>
        </w:tc>
      </w:tr>
    </w:tbl>
    <w:p w14:paraId="4D3A8A8E" w14:textId="77777777"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 w14:paraId="3C56298B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59E25089" w14:textId="77777777"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EDUCATION</w:t>
            </w:r>
          </w:p>
          <w:p w14:paraId="5A3887A3" w14:textId="77777777" w:rsidR="00A94DC4" w:rsidRDefault="00A94DC4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45B85952" w14:textId="77777777" w:rsidR="00A94DC4" w:rsidRPr="005D5309" w:rsidRDefault="00A94DC4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2</w:t>
            </w:r>
            <w:r w:rsidR="005D5309">
              <w:rPr>
                <w:rFonts w:ascii="Verdana" w:hAnsi="Verdana" w:cs="Verdana"/>
                <w:sz w:val="22"/>
                <w:szCs w:val="22"/>
              </w:rPr>
              <w:t>016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- 20</w:t>
            </w:r>
            <w:r w:rsidR="005D5309">
              <w:rPr>
                <w:rFonts w:ascii="Verdana" w:hAnsi="Verdana" w:cs="Verdana"/>
                <w:sz w:val="22"/>
                <w:szCs w:val="22"/>
              </w:rPr>
              <w:t>21</w:t>
            </w:r>
          </w:p>
          <w:p w14:paraId="4C478836" w14:textId="77777777" w:rsidR="00A94DC4" w:rsidRPr="005D5309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Bachelor </w:t>
            </w:r>
            <w:r w:rsidR="005D5309">
              <w:rPr>
                <w:rFonts w:ascii="Verdana" w:hAnsi="Verdana" w:cs="Verdana"/>
                <w:b/>
                <w:bCs/>
                <w:sz w:val="22"/>
                <w:szCs w:val="22"/>
              </w:rPr>
              <w:t>of Science in Computer Technology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 w:rsidR="005D5309">
              <w:rPr>
                <w:rFonts w:ascii="Verdana" w:hAnsi="Verdana" w:cs="Verdana"/>
                <w:sz w:val="22"/>
                <w:szCs w:val="22"/>
              </w:rPr>
              <w:t>Meru University of Science and Technology.</w:t>
            </w:r>
          </w:p>
          <w:p w14:paraId="6F416F42" w14:textId="77777777" w:rsidR="00A94DC4" w:rsidRPr="005D5309" w:rsidRDefault="00A94DC4" w:rsidP="005D5309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</w:tr>
    </w:tbl>
    <w:p w14:paraId="508488FF" w14:textId="77777777" w:rsidR="00A94DC4" w:rsidRDefault="00A94DC4">
      <w:pPr>
        <w:rPr>
          <w:rFonts w:ascii="Verdana" w:hAnsi="Verdana" w:cs="Verdana"/>
          <w:sz w:val="4"/>
          <w:szCs w:val="4"/>
        </w:rPr>
      </w:pPr>
    </w:p>
    <w:p w14:paraId="07886DC4" w14:textId="77777777"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 w14:paraId="6E8E1D8F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17E7A47D" w14:textId="77777777"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ADDITIONAL</w:t>
            </w:r>
          </w:p>
          <w:p w14:paraId="2C9E104D" w14:textId="77777777"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46E418FD" w14:textId="77777777" w:rsidR="00A94DC4" w:rsidRPr="005D5309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  <w:r w:rsidR="005D5309">
              <w:rPr>
                <w:rFonts w:ascii="Verdana" w:hAnsi="Verdana" w:cs="Verdana"/>
                <w:sz w:val="22"/>
                <w:szCs w:val="22"/>
              </w:rPr>
              <w:t>, Project, Visio.</w:t>
            </w:r>
          </w:p>
          <w:p w14:paraId="379F7289" w14:textId="77777777" w:rsidR="00A94DC4" w:rsidRPr="005D5309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Database operation: Microsoft Office Access, </w:t>
            </w:r>
            <w:r w:rsidR="0023314D">
              <w:rPr>
                <w:rFonts w:ascii="Verdana" w:hAnsi="Verdana" w:cs="Verdana"/>
                <w:sz w:val="22"/>
                <w:szCs w:val="22"/>
              </w:rPr>
              <w:t>MySQL</w:t>
            </w:r>
            <w:r w:rsidR="005D5309"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 w:rsidR="0023314D">
              <w:rPr>
                <w:rFonts w:ascii="Verdana" w:hAnsi="Verdana" w:cs="Verdana"/>
                <w:sz w:val="22"/>
                <w:szCs w:val="22"/>
              </w:rPr>
              <w:t>mongoDB</w:t>
            </w:r>
          </w:p>
          <w:p w14:paraId="7AF9B653" w14:textId="77777777" w:rsidR="00A94DC4" w:rsidRPr="005D5309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Statistical operation:</w:t>
            </w:r>
            <w:r w:rsidR="005D5309">
              <w:rPr>
                <w:rFonts w:ascii="Verdana" w:hAnsi="Verdana" w:cs="Verdana"/>
                <w:sz w:val="22"/>
                <w:szCs w:val="22"/>
              </w:rPr>
              <w:t xml:space="preserve"> R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 w:rsidR="005D5309">
              <w:rPr>
                <w:rFonts w:ascii="Verdana" w:hAnsi="Verdana" w:cs="Verdana"/>
                <w:sz w:val="22"/>
                <w:szCs w:val="22"/>
              </w:rPr>
              <w:t>Python.</w:t>
            </w:r>
          </w:p>
          <w:p w14:paraId="58D49612" w14:textId="77777777" w:rsidR="00A94DC4" w:rsidRPr="003131E8" w:rsidRDefault="00A94DC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Programming: C++, SQL, HTML</w:t>
            </w:r>
            <w:r w:rsidR="003131E8">
              <w:rPr>
                <w:rFonts w:ascii="Verdana" w:hAnsi="Verdana" w:cs="Verdana"/>
                <w:sz w:val="22"/>
                <w:szCs w:val="22"/>
              </w:rPr>
              <w:t>, JavaScript,</w:t>
            </w:r>
            <w:r w:rsidR="0023314D">
              <w:rPr>
                <w:rFonts w:ascii="Verdana" w:hAnsi="Verdana" w:cs="Verdana"/>
                <w:sz w:val="22"/>
                <w:szCs w:val="22"/>
              </w:rPr>
              <w:t xml:space="preserve"> Php, React, css.</w:t>
            </w:r>
          </w:p>
        </w:tc>
      </w:tr>
    </w:tbl>
    <w:p w14:paraId="5D10DBCD" w14:textId="77777777" w:rsidR="00A94DC4" w:rsidRDefault="00A94DC4">
      <w:pPr>
        <w:pStyle w:val="Liniapozioma"/>
        <w:spacing w:before="283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 w:rsidRPr="00B345A0" w14:paraId="6393ED19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6ACD3431" w14:textId="77777777" w:rsidR="00A94DC4" w:rsidRPr="00B345A0" w:rsidRDefault="00A94DC4">
            <w:pPr>
              <w:pStyle w:val="Zawartotabeli"/>
              <w:rPr>
                <w:rFonts w:ascii="Arial Black" w:hAnsi="Arial Black" w:cs="Verdana"/>
                <w:sz w:val="18"/>
                <w:szCs w:val="22"/>
              </w:rPr>
            </w:pPr>
            <w:r w:rsidRPr="00B345A0">
              <w:rPr>
                <w:rFonts w:ascii="Arial Black" w:hAnsi="Arial Black" w:cs="Verdana"/>
                <w:b/>
                <w:bCs/>
                <w:sz w:val="18"/>
                <w:szCs w:val="22"/>
              </w:rPr>
              <w:t>REFERENCES</w:t>
            </w:r>
            <w:r w:rsidRPr="00B345A0">
              <w:rPr>
                <w:rFonts w:ascii="Arial Black" w:hAnsi="Arial Black" w:cs="Verdana"/>
                <w:sz w:val="18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D582B25" w14:textId="77777777" w:rsidR="00A94DC4" w:rsidRPr="00B345A0" w:rsidRDefault="003131E8">
            <w:pPr>
              <w:pStyle w:val="Zawartotabeli"/>
              <w:rPr>
                <w:rFonts w:ascii="Verdana" w:hAnsi="Verdana" w:cs="Verdana"/>
                <w:sz w:val="18"/>
                <w:szCs w:val="22"/>
              </w:rPr>
            </w:pPr>
            <w:r w:rsidRPr="00B345A0">
              <w:rPr>
                <w:rFonts w:ascii="Verdana" w:hAnsi="Verdana" w:cs="Verdana"/>
                <w:sz w:val="18"/>
                <w:szCs w:val="22"/>
              </w:rPr>
              <w:t>Robert Korir.</w:t>
            </w:r>
          </w:p>
          <w:p w14:paraId="1A7C0149" w14:textId="77777777" w:rsidR="00B64D03" w:rsidRPr="00B345A0" w:rsidRDefault="0023314D">
            <w:pPr>
              <w:pStyle w:val="Zawartotabeli"/>
              <w:rPr>
                <w:rFonts w:ascii="Verdana" w:hAnsi="Verdana" w:cs="Verdana"/>
                <w:sz w:val="18"/>
                <w:szCs w:val="22"/>
              </w:rPr>
            </w:pPr>
            <w:r w:rsidRPr="00B345A0">
              <w:rPr>
                <w:rFonts w:ascii="Verdana" w:hAnsi="Verdana" w:cs="Verdana"/>
                <w:sz w:val="18"/>
                <w:szCs w:val="22"/>
              </w:rPr>
              <w:t>A.G Human Resource and</w:t>
            </w:r>
          </w:p>
          <w:p w14:paraId="224A1501" w14:textId="77777777" w:rsidR="0023314D" w:rsidRPr="00B345A0" w:rsidRDefault="0023314D">
            <w:pPr>
              <w:pStyle w:val="Zawartotabeli"/>
              <w:rPr>
                <w:rFonts w:ascii="Verdana" w:hAnsi="Verdana" w:cs="Verdana"/>
                <w:sz w:val="18"/>
                <w:szCs w:val="22"/>
              </w:rPr>
            </w:pPr>
            <w:r w:rsidRPr="00B345A0">
              <w:rPr>
                <w:rFonts w:ascii="Verdana" w:hAnsi="Verdana" w:cs="Verdana"/>
                <w:sz w:val="18"/>
                <w:szCs w:val="22"/>
              </w:rPr>
              <w:t>Administration Manager,</w:t>
            </w:r>
          </w:p>
          <w:p w14:paraId="0F1485C8" w14:textId="77777777" w:rsidR="0023314D" w:rsidRPr="00B345A0" w:rsidRDefault="0023314D">
            <w:pPr>
              <w:pStyle w:val="Zawartotabeli"/>
              <w:rPr>
                <w:rFonts w:ascii="Verdana" w:hAnsi="Verdana" w:cs="Verdana"/>
                <w:sz w:val="18"/>
                <w:szCs w:val="22"/>
              </w:rPr>
            </w:pPr>
            <w:r w:rsidRPr="00B345A0">
              <w:rPr>
                <w:rFonts w:ascii="Verdana" w:hAnsi="Verdana" w:cs="Verdana"/>
                <w:sz w:val="18"/>
                <w:szCs w:val="22"/>
              </w:rPr>
              <w:t>Kewasco, P.O Box 1379-20200,</w:t>
            </w:r>
          </w:p>
          <w:p w14:paraId="215D08E6" w14:textId="77777777" w:rsidR="0023314D" w:rsidRPr="00B345A0" w:rsidRDefault="0023314D">
            <w:pPr>
              <w:pStyle w:val="Zawartotabeli"/>
              <w:rPr>
                <w:rFonts w:ascii="Verdana" w:hAnsi="Verdana" w:cs="Verdana"/>
                <w:sz w:val="18"/>
                <w:szCs w:val="22"/>
              </w:rPr>
            </w:pPr>
            <w:r w:rsidRPr="00B345A0">
              <w:rPr>
                <w:rFonts w:ascii="Verdana" w:hAnsi="Verdana" w:cs="Verdana"/>
                <w:sz w:val="18"/>
                <w:szCs w:val="22"/>
              </w:rPr>
              <w:t>Kericho</w:t>
            </w:r>
          </w:p>
          <w:p w14:paraId="092B1EB9" w14:textId="77777777" w:rsidR="0023314D" w:rsidRPr="00B345A0" w:rsidRDefault="0023314D">
            <w:pPr>
              <w:pStyle w:val="Zawartotabeli"/>
              <w:rPr>
                <w:rFonts w:ascii="Verdana" w:hAnsi="Verdana" w:cs="Verdana"/>
                <w:sz w:val="18"/>
                <w:szCs w:val="22"/>
              </w:rPr>
            </w:pPr>
          </w:p>
          <w:p w14:paraId="56465767" w14:textId="77777777" w:rsidR="003131E8" w:rsidRPr="00B345A0" w:rsidRDefault="003131E8">
            <w:pPr>
              <w:pStyle w:val="Zawartotabeli"/>
              <w:rPr>
                <w:sz w:val="18"/>
              </w:rPr>
            </w:pPr>
          </w:p>
        </w:tc>
      </w:tr>
    </w:tbl>
    <w:p w14:paraId="3CFBBA63" w14:textId="77777777" w:rsidR="00A94DC4" w:rsidRDefault="00A94DC4" w:rsidP="00B345A0"/>
    <w:sectPr w:rsidR="00A94D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AF69" w14:textId="77777777" w:rsidR="006F685B" w:rsidRDefault="006F685B" w:rsidP="00B345A0">
      <w:r>
        <w:separator/>
      </w:r>
    </w:p>
  </w:endnote>
  <w:endnote w:type="continuationSeparator" w:id="0">
    <w:p w14:paraId="35650EAE" w14:textId="77777777" w:rsidR="006F685B" w:rsidRDefault="006F685B" w:rsidP="00B3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Calibri"/>
    <w:charset w:val="EE"/>
    <w:family w:val="auto"/>
    <w:pitch w:val="variable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9B95" w14:textId="77777777" w:rsidR="00EF0A28" w:rsidRDefault="00EF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1A81" w14:textId="77777777" w:rsidR="00EF0A28" w:rsidRDefault="00EF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3FDA" w14:textId="77777777" w:rsidR="00EF0A28" w:rsidRDefault="00EF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6BC4" w14:textId="77777777" w:rsidR="006F685B" w:rsidRDefault="006F685B" w:rsidP="00B345A0">
      <w:r>
        <w:separator/>
      </w:r>
    </w:p>
  </w:footnote>
  <w:footnote w:type="continuationSeparator" w:id="0">
    <w:p w14:paraId="59BDABFD" w14:textId="77777777" w:rsidR="006F685B" w:rsidRDefault="006F685B" w:rsidP="00B34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3098" w14:textId="77777777" w:rsidR="00EF0A28" w:rsidRDefault="00EF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DDCA" w14:textId="77777777" w:rsidR="00EF0A28" w:rsidRDefault="00EF0A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1369" w14:textId="77777777" w:rsidR="00EF0A28" w:rsidRDefault="00EF0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C6"/>
    <w:rsid w:val="000A0E77"/>
    <w:rsid w:val="0023314D"/>
    <w:rsid w:val="003131E8"/>
    <w:rsid w:val="005D5309"/>
    <w:rsid w:val="00671DC6"/>
    <w:rsid w:val="006864B3"/>
    <w:rsid w:val="006F685B"/>
    <w:rsid w:val="0071224B"/>
    <w:rsid w:val="00937CDC"/>
    <w:rsid w:val="00A94DC4"/>
    <w:rsid w:val="00AB7793"/>
    <w:rsid w:val="00B345A0"/>
    <w:rsid w:val="00B64D03"/>
    <w:rsid w:val="00E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FE5282A"/>
  <w15:chartTrackingRefBased/>
  <w15:docId w15:val="{180E0528-FB22-49A4-8EA5-A59F7BA0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4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5A0"/>
    <w:rPr>
      <w:rFonts w:eastAsia="Andale Sans UI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5A0"/>
    <w:rPr>
      <w:rFonts w:eastAsia="Andale Sans UI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Craven Psycho</cp:lastModifiedBy>
  <cp:revision>3</cp:revision>
  <cp:lastPrinted>2020-04-04T17:16:00Z</cp:lastPrinted>
  <dcterms:created xsi:type="dcterms:W3CDTF">2022-07-17T14:59:00Z</dcterms:created>
  <dcterms:modified xsi:type="dcterms:W3CDTF">2022-07-18T08:29:00Z</dcterms:modified>
</cp:coreProperties>
</file>